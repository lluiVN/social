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F3D7D" w14:textId="36AA5054" w:rsidR="006259E4" w:rsidRDefault="00823105" w:rsidP="006259E4">
      <w:pPr>
        <w:pStyle w:val="Ttulo1"/>
        <w:rPr>
          <w:sz w:val="36"/>
        </w:rPr>
      </w:pPr>
      <w:r>
        <w:rPr>
          <w:sz w:val="36"/>
        </w:rPr>
        <w:t>Com s´inicia el procediment per aconseguir l´habilitació excepcional o l´habilitació provisional? On puc trobar el formulary per sol.licitar l´habilitació excepcional o provisional?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11F7EECA" w14:textId="77777777" w:rsidR="00823105" w:rsidRDefault="00823105" w:rsidP="006259E4">
      <w:pPr>
        <w:pStyle w:val="Ttulo1"/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El tràmit es pot fer per internet o bé presencialment. Per fer-ho presencialment cal demanar cita prèvia a la </w:t>
      </w:r>
      <w:hyperlink r:id="rId10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  <w:shd w:val="clear" w:color="auto" w:fill="FFFFFF"/>
          </w:rPr>
          <w:t>Xarxa d’Oficines de Gestió Empresarial</w:t>
        </w:r>
      </w:hyperlink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 (a les OGE per internet i a les OGE-Cambra per telèfon). Trobareu tota la informació i els formularis a </w:t>
      </w:r>
      <w:hyperlink r:id="rId11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  <w:shd w:val="clear" w:color="auto" w:fill="FFFFFF"/>
          </w:rPr>
          <w:t>Tràmits Gencat</w:t>
        </w:r>
      </w:hyperlink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 i a </w:t>
      </w:r>
      <w:hyperlink r:id="rId12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  <w:shd w:val="clear" w:color="auto" w:fill="FFFFFF"/>
          </w:rPr>
          <w:t>Canal Empresa</w:t>
        </w:r>
      </w:hyperlink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. </w:t>
      </w:r>
    </w:p>
    <w:p w14:paraId="7EF4B6DB" w14:textId="5B77F21C" w:rsidR="006259E4" w:rsidRDefault="00823105" w:rsidP="006259E4">
      <w:pPr>
        <w:pStyle w:val="Ttulo1"/>
        <w:rPr>
          <w:sz w:val="36"/>
        </w:rPr>
      </w:pPr>
      <w:r>
        <w:rPr>
          <w:sz w:val="36"/>
        </w:rPr>
        <w:t>On s´ha de presentar el formulari de sol.licitud?</w:t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44D77DFF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Hi ha dues alternatives:</w:t>
      </w:r>
    </w:p>
    <w:p w14:paraId="1A098086" w14:textId="77777777" w:rsidR="00823105" w:rsidRDefault="00823105" w:rsidP="0082310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Una vegada emplenat el formulari, es pot presentar </w:t>
      </w:r>
      <w:r>
        <w:rPr>
          <w:rStyle w:val="Textoennegrita"/>
          <w:rFonts w:ascii="Helvetica" w:hAnsi="Helvetica"/>
          <w:color w:val="666666"/>
          <w:sz w:val="21"/>
          <w:szCs w:val="21"/>
        </w:rPr>
        <w:t>electrònicament </w:t>
      </w:r>
      <w:r>
        <w:rPr>
          <w:rFonts w:ascii="Helvetica" w:hAnsi="Helvetica"/>
          <w:color w:val="666666"/>
          <w:sz w:val="21"/>
          <w:szCs w:val="21"/>
        </w:rPr>
        <w:t>junt amb la documentació corresponent al portal corporatiu de tramitació Canal empresa (</w:t>
      </w:r>
      <w:hyperlink r:id="rId13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http://canalempresa.gencat.cat</w:t>
        </w:r>
      </w:hyperlink>
      <w:r>
        <w:rPr>
          <w:rFonts w:ascii="Helvetica" w:hAnsi="Helvetica"/>
          <w:color w:val="666666"/>
          <w:sz w:val="21"/>
          <w:szCs w:val="21"/>
        </w:rPr>
        <w:t>) o a l’apartat Tràmits del web de la Generalitat de Catalunya (</w:t>
      </w:r>
      <w:hyperlink r:id="rId14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http://tramits.gencat.cat</w:t>
        </w:r>
      </w:hyperlink>
      <w:r>
        <w:rPr>
          <w:rFonts w:ascii="Helvetica" w:hAnsi="Helvetica"/>
          <w:color w:val="666666"/>
          <w:sz w:val="21"/>
          <w:szCs w:val="21"/>
        </w:rPr>
        <w:t>).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799442D5" w14:textId="77777777" w:rsidR="00823105" w:rsidRDefault="00823105" w:rsidP="0082310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Els formularis de sol·licitud també es poden presentar </w:t>
      </w:r>
      <w:r>
        <w:rPr>
          <w:rStyle w:val="Textoennegrita"/>
          <w:rFonts w:ascii="Helvetica" w:hAnsi="Helvetica"/>
          <w:color w:val="666666"/>
          <w:sz w:val="21"/>
          <w:szCs w:val="21"/>
        </w:rPr>
        <w:t>presencialment</w:t>
      </w:r>
      <w:r>
        <w:rPr>
          <w:rFonts w:ascii="Helvetica" w:hAnsi="Helvetica"/>
          <w:color w:val="666666"/>
          <w:sz w:val="21"/>
          <w:szCs w:val="21"/>
        </w:rPr>
        <w:t>, </w:t>
      </w:r>
      <w:r>
        <w:rPr>
          <w:rStyle w:val="Textoennegrita"/>
          <w:rFonts w:ascii="Helvetica" w:hAnsi="Helvetica"/>
          <w:color w:val="666666"/>
          <w:sz w:val="21"/>
          <w:szCs w:val="21"/>
        </w:rPr>
        <w:t>concertant una cita prèvia</w:t>
      </w:r>
      <w:r>
        <w:rPr>
          <w:rFonts w:ascii="Helvetica" w:hAnsi="Helvetica"/>
          <w:color w:val="666666"/>
          <w:sz w:val="21"/>
          <w:szCs w:val="21"/>
        </w:rPr>
        <w:t>, a la Xarxa d’Oficines de Gestió Empresarial (</w:t>
      </w:r>
      <w:hyperlink r:id="rId15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http://canalempresa.gencat.cat/xarxa-oge</w:t>
        </w:r>
      </w:hyperlink>
      <w:r>
        <w:rPr>
          <w:rFonts w:ascii="Helvetica" w:hAnsi="Helvetica"/>
          <w:color w:val="666666"/>
          <w:sz w:val="21"/>
          <w:szCs w:val="21"/>
        </w:rPr>
        <w:t>).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47D4E163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La sol·licitud de cita prèvia a les oficines de gestió empresarial (OGE) s’ha de fer per internet (Serveis Socials. dependència. Habilitació professionals de la dependència. Seleccionar oficina).</w:t>
      </w:r>
    </w:p>
    <w:p w14:paraId="4CD75E1E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La sol·licitud de cita prèvia a les oficines OGE-Cambra s’ha de fer per via telefònica.</w:t>
      </w:r>
    </w:p>
    <w:p w14:paraId="7D4285DA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hyperlink r:id="rId16" w:tgtFrame="_blank" w:history="1">
        <w:r>
          <w:rPr>
            <w:rStyle w:val="Hipervnculo"/>
            <w:rFonts w:ascii="Helvetica" w:eastAsiaTheme="majorEastAsia" w:hAnsi="Helvetica"/>
            <w:color w:val="BF0000"/>
            <w:sz w:val="21"/>
            <w:szCs w:val="21"/>
          </w:rPr>
          <w:t>Relació d’oficines de gestió empresarial</w:t>
        </w:r>
      </w:hyperlink>
    </w:p>
    <w:p w14:paraId="692F6271" w14:textId="4EBBC4B4" w:rsidR="006259E4" w:rsidRDefault="00823105" w:rsidP="006259E4">
      <w:pPr>
        <w:pStyle w:val="Ttulo1"/>
        <w:rPr>
          <w:sz w:val="36"/>
        </w:rPr>
      </w:pPr>
      <w:r>
        <w:rPr>
          <w:sz w:val="36"/>
        </w:rPr>
        <w:t>Quans tipus de s.licitud d´habilitació existeixen?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B2759DD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Hi ha tres tipus de sol·licituds d’habilitació:</w:t>
      </w:r>
    </w:p>
    <w:p w14:paraId="0FAF6BFF" w14:textId="77777777" w:rsidR="00823105" w:rsidRPr="00823105" w:rsidRDefault="00823105" w:rsidP="00823105">
      <w:pPr>
        <w:numPr>
          <w:ilvl w:val="0"/>
          <w:numId w:val="25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val="ca-ES" w:eastAsia="ca-ES"/>
        </w:rPr>
        <w:t>Model FAM024SOLB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: per fer la sol·licitud d’habilitació provisional del personal auxiliar d’atenció a les persones en situació de dependència.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br/>
        <w:t> </w:t>
      </w:r>
    </w:p>
    <w:p w14:paraId="57CEE103" w14:textId="77777777" w:rsidR="00823105" w:rsidRPr="00823105" w:rsidRDefault="00823105" w:rsidP="00823105">
      <w:pPr>
        <w:numPr>
          <w:ilvl w:val="0"/>
          <w:numId w:val="25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val="ca-ES" w:eastAsia="ca-ES"/>
        </w:rPr>
        <w:t>Model FAM024SOLC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: per fer la sol·licitud d’habilitació excepcional del personal auxiliar d’atenció a les persones en situació de dependència.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br/>
        <w:t>  </w:t>
      </w:r>
    </w:p>
    <w:p w14:paraId="369B25F4" w14:textId="77777777" w:rsidR="00823105" w:rsidRPr="00823105" w:rsidRDefault="00823105" w:rsidP="00823105">
      <w:pPr>
        <w:numPr>
          <w:ilvl w:val="0"/>
          <w:numId w:val="25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val="ca-ES" w:eastAsia="ca-ES"/>
        </w:rPr>
        <w:t>Model FAM024SOLD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: per fer la sol·licitud d’habilitació excepcional del personal auxiliar d’atenció a les persones en situació de dependència que tenen algun dels supòsits que estableix l’Ordre vigent per la qual es regula la qualificació i l’habilitació professionals. Aquest model és opcional i s’adreça a les persones que vulguin tenir una habilitació professional per poder treballar fora de Catalunya.</w:t>
      </w:r>
    </w:p>
    <w:p w14:paraId="232F09D8" w14:textId="3324D570" w:rsidR="006259E4" w:rsidRDefault="00823105" w:rsidP="006259E4">
      <w:pPr>
        <w:pStyle w:val="Ttulo1"/>
        <w:rPr>
          <w:sz w:val="36"/>
        </w:rPr>
      </w:pPr>
      <w:r>
        <w:rPr>
          <w:sz w:val="36"/>
        </w:rPr>
        <w:t>Quí certifica l´habilitació excepcional o provisional?</w:t>
      </w:r>
    </w:p>
    <w:p w14:paraId="7C893407" w14:textId="77777777" w:rsidR="00F66C07" w:rsidRPr="00F66C07" w:rsidRDefault="00F66C07" w:rsidP="00F66C07">
      <w:pPr>
        <w:rPr>
          <w:sz w:val="2"/>
          <w:szCs w:val="2"/>
        </w:rPr>
      </w:pPr>
    </w:p>
    <w:p w14:paraId="7DF4F7EB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L’Oficina de Gestió Empresarial (OGE), una vegada revisada la sol·licitud i la documentació presentada, emet el certificat que determina si la persona sol·licitant compleix els requisits per obtenir l’habilitació professional, ja sigui excepcional o provisional, per a l’ocupació sol·licitada.</w:t>
      </w:r>
    </w:p>
    <w:p w14:paraId="39D7E756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 xml:space="preserve">La tramitació de la sol·licitud finalitza amb l’emissió del certificat. El certificat de l’habilitació s’ha d’emetre en un termini de 3 mesos. En el cas que les dades aportades no acreditin el compliment 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lastRenderedPageBreak/>
        <w:t>dels requisits, no s’emet el certificat.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br/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br/>
        <w:t>En cas de no complir amb els requisits, es comunicarà a la persona sol·licitant la impossibilitat d'emetre el certificat d'habilitació professional. Aquesta comunicació es farà a través d'un apunt a la carpeta de Canal Empresa, si la tramitació és electrònica, i si aquesta és presencial i la persona sol·licitant ho demana, se li facilitarà aquesta informació en suport paper.</w:t>
      </w:r>
    </w:p>
    <w:p w14:paraId="024CFC11" w14:textId="069B4EDB" w:rsidR="0030084A" w:rsidRDefault="00823105" w:rsidP="0030084A">
      <w:pPr>
        <w:pStyle w:val="Ttulo1"/>
        <w:rPr>
          <w:sz w:val="36"/>
        </w:rPr>
      </w:pPr>
      <w:r>
        <w:rPr>
          <w:sz w:val="36"/>
        </w:rPr>
        <w:t>Quína documentació he d´aportar per sol.licitar l´habilitació excepcional?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3C0A0D8B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eastAsiaTheme="majorEastAsia" w:hAnsi="Helvetica"/>
          <w:color w:val="666666"/>
          <w:sz w:val="21"/>
          <w:szCs w:val="21"/>
        </w:rPr>
        <w:t>Aportar correctament la documentació sol·licitada facilita la gestió del tràmit.</w:t>
      </w:r>
    </w:p>
    <w:p w14:paraId="68B66755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Juntament amb el formulari de sol·licitud, les persones interessades a sol·licitar l’habilitació excepcional han d’aportar la documentació que es determina a continuació segons la seva situació laboral:</w:t>
      </w:r>
    </w:p>
    <w:p w14:paraId="38A71FEA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14:paraId="7E802D65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eastAsiaTheme="majorEastAsia" w:hAnsi="Helvetica"/>
          <w:color w:val="666666"/>
          <w:sz w:val="21"/>
          <w:szCs w:val="21"/>
        </w:rPr>
        <w:t>Justificació de la vida laboral:</w:t>
      </w:r>
    </w:p>
    <w:p w14:paraId="165A7048" w14:textId="77777777" w:rsidR="00823105" w:rsidRDefault="00823105" w:rsidP="00823105">
      <w:pPr>
        <w:numPr>
          <w:ilvl w:val="0"/>
          <w:numId w:val="26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hAnsi="Helvetica"/>
          <w:color w:val="666666"/>
          <w:sz w:val="21"/>
          <w:szCs w:val="21"/>
        </w:rPr>
        <w:t>Per a treballadors assalariats:</w:t>
      </w:r>
      <w:r>
        <w:rPr>
          <w:rFonts w:ascii="Helvetica" w:hAnsi="Helvetica"/>
          <w:color w:val="666666"/>
          <w:sz w:val="21"/>
          <w:szCs w:val="21"/>
        </w:rPr>
        <w:br/>
        <w:t>  </w:t>
      </w:r>
    </w:p>
    <w:p w14:paraId="269245E9" w14:textId="77777777" w:rsidR="00823105" w:rsidRDefault="00823105" w:rsidP="00823105">
      <w:pPr>
        <w:numPr>
          <w:ilvl w:val="1"/>
          <w:numId w:val="26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Certificat de la Tresoreria General de la Seguretat Social, en què constin l’empresa, la categoria laboral i el període de contractació (es pot sol·licitar en línia a la Seu electrònica de la Seguretat Social (</w:t>
      </w:r>
      <w:hyperlink r:id="rId17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https://goo.gl/oqyzC9</w:t>
        </w:r>
      </w:hyperlink>
      <w:r>
        <w:rPr>
          <w:rFonts w:ascii="Helvetica" w:hAnsi="Helvetica"/>
          <w:color w:val="666666"/>
          <w:sz w:val="21"/>
          <w:szCs w:val="21"/>
        </w:rPr>
        <w:t>) o presencialment a les seves oficines).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5490C79F" w14:textId="77777777" w:rsidR="00823105" w:rsidRDefault="00823105" w:rsidP="00823105">
      <w:pPr>
        <w:numPr>
          <w:ilvl w:val="1"/>
          <w:numId w:val="26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Contracte de treball o certificat de l’empresa, en què constin la durada dels períodes de prestació, l’activitat desenvolupada i les dates.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5146FFA5" w14:textId="77777777" w:rsidR="00823105" w:rsidRDefault="00823105" w:rsidP="00823105">
      <w:pPr>
        <w:numPr>
          <w:ilvl w:val="1"/>
          <w:numId w:val="26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Còpia del NIE vigent.</w:t>
      </w:r>
    </w:p>
    <w:p w14:paraId="2BCA3176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14:paraId="06D85184" w14:textId="77777777" w:rsidR="00823105" w:rsidRDefault="00823105" w:rsidP="00823105">
      <w:pPr>
        <w:numPr>
          <w:ilvl w:val="0"/>
          <w:numId w:val="27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hAnsi="Helvetica"/>
          <w:color w:val="666666"/>
          <w:sz w:val="21"/>
          <w:szCs w:val="21"/>
        </w:rPr>
        <w:t>Per a treballadors autònoms: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33BBD9AB" w14:textId="77777777" w:rsidR="00823105" w:rsidRDefault="00823105" w:rsidP="00823105">
      <w:pPr>
        <w:numPr>
          <w:ilvl w:val="1"/>
          <w:numId w:val="27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Certificat de la Tresoreria General de la Seguretat Social dels períodes d’alta a la Seguretat Social en el règim especial corresponent (es pot sol·licitar en línia a la Seu electrònica de la Seguretat Social (</w:t>
      </w:r>
      <w:hyperlink r:id="rId18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https://goo.gl/oqyzC9</w:t>
        </w:r>
      </w:hyperlink>
      <w:r>
        <w:rPr>
          <w:rFonts w:ascii="Helvetica" w:hAnsi="Helvetica"/>
          <w:color w:val="666666"/>
          <w:sz w:val="21"/>
          <w:szCs w:val="21"/>
        </w:rPr>
        <w:t>) o presencialment a les seves oficines).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489A4F1C" w14:textId="77777777" w:rsidR="00823105" w:rsidRDefault="00823105" w:rsidP="00823105">
      <w:pPr>
        <w:numPr>
          <w:ilvl w:val="1"/>
          <w:numId w:val="27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Declaració responsable de la descripció de l’activitat desenvolupada relacionada amb l’ocupació que es vol habilitar i l’interval de temps durant el qual s’ha desenvolupat d’acord amb les dades que indica el certificat de la Tresoreria General de la Seguretat Social.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62D9C4C7" w14:textId="77777777" w:rsidR="00823105" w:rsidRDefault="00823105" w:rsidP="00823105">
      <w:pPr>
        <w:numPr>
          <w:ilvl w:val="1"/>
          <w:numId w:val="27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Còpia del NIE vigent.</w:t>
      </w:r>
    </w:p>
    <w:p w14:paraId="575EFDCD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14:paraId="723B96CF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eastAsiaTheme="majorEastAsia" w:hAnsi="Helvetica"/>
          <w:color w:val="666666"/>
          <w:sz w:val="21"/>
          <w:szCs w:val="21"/>
        </w:rPr>
        <w:t>Justificació de la formació:</w:t>
      </w:r>
    </w:p>
    <w:p w14:paraId="73156E45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Només per a persones que </w:t>
      </w:r>
      <w:r>
        <w:rPr>
          <w:rStyle w:val="Textoennegrita"/>
          <w:rFonts w:ascii="Helvetica" w:eastAsiaTheme="majorEastAsia" w:hAnsi="Helvetica"/>
          <w:color w:val="666666"/>
          <w:sz w:val="21"/>
          <w:szCs w:val="21"/>
        </w:rPr>
        <w:t>NO acumulin</w:t>
      </w:r>
      <w:r>
        <w:rPr>
          <w:rFonts w:ascii="Helvetica" w:hAnsi="Helvetica"/>
          <w:color w:val="666666"/>
          <w:sz w:val="21"/>
          <w:szCs w:val="21"/>
        </w:rPr>
        <w:t> una experiència laboral d’almenys 3 anys i, com a mínim, 2.000 hores treballades en els darrers 12 anys:</w:t>
      </w:r>
    </w:p>
    <w:p w14:paraId="18343CA3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Certificat de la formació relacionada amb les competències professionals, amb un mínim de 300 hores. En el certificat hi ha de constar els continguts del curs, les hores de formació i les dates en què es va dur a terme.</w:t>
      </w:r>
    </w:p>
    <w:p w14:paraId="2706FE86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No es valoren els cursos d’una durada inferior a 10 hores, ni l’assistència a jornades, simposis, trobades i esdeveniments similars, ni tampoc els certificats o diplomes en els quals no consti el que s’especifica en el paràgraf anterior.</w:t>
      </w:r>
      <w:r>
        <w:rPr>
          <w:rFonts w:ascii="Helvetica" w:hAnsi="Helvetica"/>
          <w:color w:val="666666"/>
          <w:sz w:val="21"/>
          <w:szCs w:val="21"/>
        </w:rPr>
        <w:t> </w:t>
      </w:r>
    </w:p>
    <w:p w14:paraId="4FF38617" w14:textId="65702B1E" w:rsidR="006259E4" w:rsidRDefault="00823105" w:rsidP="006259E4">
      <w:pPr>
        <w:pStyle w:val="Ttulo1"/>
        <w:rPr>
          <w:sz w:val="36"/>
        </w:rPr>
      </w:pPr>
      <w:r>
        <w:rPr>
          <w:sz w:val="36"/>
        </w:rPr>
        <w:t>Quína documentació he d´aportar per sol.licitar l´habilitació provisional</w:t>
      </w:r>
      <w:r w:rsidR="00F66C07">
        <w:rPr>
          <w:sz w:val="36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</w:rPr>
      </w:pPr>
    </w:p>
    <w:p w14:paraId="6B654CEC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eastAsiaTheme="majorEastAsia" w:hAnsi="Helvetica"/>
          <w:color w:val="666666"/>
          <w:sz w:val="21"/>
          <w:szCs w:val="21"/>
        </w:rPr>
        <w:t>Aportar correctament la documentació sol·licitada facilita la gestió del tràmit.</w:t>
      </w:r>
    </w:p>
    <w:p w14:paraId="2844E555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Juntament amb el formulari de sol·licitud, les persones interessades a sol·licitar l’habilitació provisional han d’aportar la documentació que es determina a continuació segons la seva situació laboral:</w:t>
      </w:r>
    </w:p>
    <w:p w14:paraId="761EC16C" w14:textId="77777777" w:rsidR="00823105" w:rsidRDefault="00823105" w:rsidP="00823105">
      <w:pPr>
        <w:numPr>
          <w:ilvl w:val="0"/>
          <w:numId w:val="28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hAnsi="Helvetica"/>
          <w:color w:val="666666"/>
          <w:sz w:val="21"/>
          <w:szCs w:val="21"/>
        </w:rPr>
        <w:t>Per a treballadors assalariats: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14EF3A62" w14:textId="77777777" w:rsidR="00823105" w:rsidRDefault="00823105" w:rsidP="00823105">
      <w:pPr>
        <w:numPr>
          <w:ilvl w:val="1"/>
          <w:numId w:val="28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Declaració responsable conforme es compromet a participar en els processos d’avaluació i acreditació de l’experiència laboral que es convoquin o a fer la formació vinculada als corresponents certificats de professionalitat o títols de formació professional fins al 31 de desembre de 2022.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389F75AD" w14:textId="77777777" w:rsidR="00823105" w:rsidRDefault="00823105" w:rsidP="00823105">
      <w:pPr>
        <w:numPr>
          <w:ilvl w:val="1"/>
          <w:numId w:val="28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Certificat de la Tresoreria General de la Seguretat Social, en què constin l’empresa, la categoria laboral i el període de contractació (es pot sol·licitar en línia a la Seu electrònica de la Seguretat Social (</w:t>
      </w:r>
      <w:hyperlink r:id="rId19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https://goo.gl/oqyzC9</w:t>
        </w:r>
      </w:hyperlink>
      <w:r>
        <w:rPr>
          <w:rFonts w:ascii="Helvetica" w:hAnsi="Helvetica"/>
          <w:color w:val="666666"/>
          <w:sz w:val="21"/>
          <w:szCs w:val="21"/>
        </w:rPr>
        <w:t>) o presencialment a les seves oficines).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587250E7" w14:textId="77777777" w:rsidR="00823105" w:rsidRDefault="00823105" w:rsidP="00823105">
      <w:pPr>
        <w:numPr>
          <w:ilvl w:val="1"/>
          <w:numId w:val="28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Contracte de treball o certificat de l’empresa, en què constin la durada dels períodes de prestació, l’activitat desenvolupada i les dates.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34968CB4" w14:textId="77777777" w:rsidR="00823105" w:rsidRDefault="00823105" w:rsidP="00823105">
      <w:pPr>
        <w:numPr>
          <w:ilvl w:val="1"/>
          <w:numId w:val="28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Còpia del NIE vigent.</w:t>
      </w:r>
    </w:p>
    <w:p w14:paraId="0EA0A69E" w14:textId="77777777" w:rsidR="00823105" w:rsidRDefault="00823105" w:rsidP="008231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</w:t>
      </w:r>
    </w:p>
    <w:p w14:paraId="4424AAFA" w14:textId="77777777" w:rsidR="00823105" w:rsidRDefault="00823105" w:rsidP="00823105">
      <w:pPr>
        <w:numPr>
          <w:ilvl w:val="0"/>
          <w:numId w:val="29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Textoennegrita"/>
          <w:rFonts w:ascii="Helvetica" w:hAnsi="Helvetica"/>
          <w:color w:val="666666"/>
          <w:sz w:val="21"/>
          <w:szCs w:val="21"/>
        </w:rPr>
        <w:t>Per a treballadors autònoms: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4DC01FC5" w14:textId="77777777" w:rsidR="00823105" w:rsidRDefault="00823105" w:rsidP="00823105">
      <w:pPr>
        <w:numPr>
          <w:ilvl w:val="1"/>
          <w:numId w:val="29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Declaració responsable conforme es compromet a participar en els processos d’avaluació i d’acreditació de l’experiència laboral que es convoquin o a fer la formació vinculada als corresponents certificats de professionalitat o títols de formació professional fins al 31 de desembre de 2022.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5E8FB86F" w14:textId="77777777" w:rsidR="00823105" w:rsidRDefault="00823105" w:rsidP="00823105">
      <w:pPr>
        <w:numPr>
          <w:ilvl w:val="1"/>
          <w:numId w:val="29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Certificat de la Tresoreria General de la Seguretat Social dels períodes d’alta a la Seguretat Social en el règim especial corresponent (es pot sol·licitar en línia a la Seu electrònica de la Seguretat Social (</w:t>
      </w:r>
      <w:hyperlink r:id="rId20" w:tgtFrame="_blank" w:history="1">
        <w:r>
          <w:rPr>
            <w:rStyle w:val="Hipervnculo"/>
            <w:rFonts w:ascii="Helvetica" w:hAnsi="Helvetica"/>
            <w:color w:val="BF0000"/>
            <w:sz w:val="21"/>
            <w:szCs w:val="21"/>
          </w:rPr>
          <w:t>https://goo.gl/oqyzC9</w:t>
        </w:r>
      </w:hyperlink>
      <w:r>
        <w:rPr>
          <w:rFonts w:ascii="Helvetica" w:hAnsi="Helvetica"/>
          <w:color w:val="666666"/>
          <w:sz w:val="21"/>
          <w:szCs w:val="21"/>
        </w:rPr>
        <w:t>) o presencialment a les seves oficines).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4AA35B6E" w14:textId="77777777" w:rsidR="00823105" w:rsidRDefault="00823105" w:rsidP="00823105">
      <w:pPr>
        <w:numPr>
          <w:ilvl w:val="1"/>
          <w:numId w:val="29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Declaració responsable de la descripció de l’activitat desenvolupada relacionada amb l’ocupació que es vol habilitar i l’interval de temps durant el qual s’ha desenvolupat d’acord amb les dades que indica el certificat de la Tresoreria General de la Seguretat Social.</w:t>
      </w:r>
      <w:r>
        <w:rPr>
          <w:rFonts w:ascii="Helvetica" w:hAnsi="Helvetica"/>
          <w:color w:val="666666"/>
          <w:sz w:val="21"/>
          <w:szCs w:val="21"/>
        </w:rPr>
        <w:br/>
        <w:t> </w:t>
      </w:r>
    </w:p>
    <w:p w14:paraId="77F77462" w14:textId="77777777" w:rsidR="00823105" w:rsidRDefault="00823105" w:rsidP="00823105">
      <w:pPr>
        <w:numPr>
          <w:ilvl w:val="1"/>
          <w:numId w:val="29"/>
        </w:numPr>
        <w:shd w:val="clear" w:color="auto" w:fill="FFFFFF"/>
        <w:spacing w:before="100" w:beforeAutospacing="1" w:after="9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Còpia del NIE vigent.</w:t>
      </w:r>
    </w:p>
    <w:p w14:paraId="7458CFF1" w14:textId="23FD2B86" w:rsidR="000B0D88" w:rsidRDefault="00823105" w:rsidP="000B0D88">
      <w:pPr>
        <w:pStyle w:val="Ttulo1"/>
        <w:rPr>
          <w:sz w:val="36"/>
        </w:rPr>
      </w:pPr>
      <w:r>
        <w:rPr>
          <w:sz w:val="36"/>
        </w:rPr>
        <w:lastRenderedPageBreak/>
        <w:t>Quí és el termini per responder les sol.licituds d´habilitació?</w:t>
      </w:r>
    </w:p>
    <w:p w14:paraId="0E2E51A8" w14:textId="77777777" w:rsidR="000B0D88" w:rsidRPr="00F66C07" w:rsidRDefault="000B0D88" w:rsidP="000B0D88">
      <w:pPr>
        <w:rPr>
          <w:sz w:val="2"/>
          <w:szCs w:val="2"/>
        </w:rPr>
      </w:pPr>
    </w:p>
    <w:p w14:paraId="562D59CB" w14:textId="77777777" w:rsidR="00823105" w:rsidRDefault="00823105" w:rsidP="00A73AB5">
      <w:pPr>
        <w:pStyle w:val="Ttulo1"/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El certificat de l’habilitació s’ha d’emetre en un termini de 3 mesos. En el cas que les dades aportades no acreditin el compliment dels requisits, no s’emet el certificat.</w:t>
      </w:r>
      <w:r>
        <w:rPr>
          <w:rFonts w:ascii="Helvetica" w:hAnsi="Helvetica"/>
          <w:color w:val="666666"/>
          <w:sz w:val="21"/>
          <w:szCs w:val="21"/>
        </w:rPr>
        <w:br/>
      </w:r>
      <w:r>
        <w:rPr>
          <w:rFonts w:ascii="Helvetica" w:hAnsi="Helvetica"/>
          <w:color w:val="666666"/>
          <w:sz w:val="21"/>
          <w:szCs w:val="21"/>
        </w:rPr>
        <w:br/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En cas de no complir amb els requisits, es comunicarà a la persona sol·licitant la impossibilitat d'emetre el certificat d'habilitació professional. Aquesta comunicació es farà a través d'un apunt a la carpeta de Canal Empresa, si la tramitació és electrònica, i si aquesta és presencial i la persona sol·licitant ho demana, se li facilitarà aquesta informació en suport paper.</w:t>
      </w:r>
    </w:p>
    <w:p w14:paraId="0F69FB75" w14:textId="73B5CD65" w:rsidR="00A73AB5" w:rsidRDefault="00823105" w:rsidP="00A73AB5">
      <w:pPr>
        <w:pStyle w:val="Ttulo1"/>
        <w:rPr>
          <w:sz w:val="36"/>
        </w:rPr>
      </w:pPr>
      <w:r>
        <w:rPr>
          <w:sz w:val="36"/>
        </w:rPr>
        <w:t>Qué passa si no sol.licito l´habilitació excepcional o provisional I no tinc la formació extinguida?</w:t>
      </w:r>
    </w:p>
    <w:p w14:paraId="6459C917" w14:textId="77777777" w:rsidR="00F66C07" w:rsidRPr="00F66C07" w:rsidRDefault="00F66C07" w:rsidP="00F66C07">
      <w:pPr>
        <w:rPr>
          <w:sz w:val="2"/>
          <w:szCs w:val="2"/>
        </w:rPr>
      </w:pPr>
    </w:p>
    <w:p w14:paraId="31E4CE3F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Les persones, sense titulació o certificació oficial, que no hagin sol·licitat una habilitació o altra dins del termini establert  no podran seguir treballant ni se les podrà contractar com a auxiliar d’atenció a la dependència. Sol·licitar l’habilitació, dins el termini establert, és imprescindible per poder treballar.</w:t>
      </w:r>
    </w:p>
    <w:p w14:paraId="31C91470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Els professionals que han obtingut l’habilitació provisional tenen com a data límit el 31 de desembre de 2022 per passar per un procés d’acreditació de l’experiència laboral o finalitzar una formació.</w:t>
      </w:r>
    </w:p>
    <w:p w14:paraId="5192BAD8" w14:textId="7BEF7EF9" w:rsidR="00823105" w:rsidRDefault="00823105" w:rsidP="00823105">
      <w:pPr>
        <w:pStyle w:val="Ttulo1"/>
        <w:rPr>
          <w:sz w:val="36"/>
        </w:rPr>
      </w:pPr>
      <w:r>
        <w:rPr>
          <w:sz w:val="36"/>
        </w:rPr>
        <w:t>Té algún cost econòmic obtenir l´habilitació excepcional o l´habilitació provisional?</w:t>
      </w:r>
    </w:p>
    <w:p w14:paraId="2DE6FF48" w14:textId="535D306A" w:rsidR="00823105" w:rsidRDefault="00823105" w:rsidP="00823105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El tràmit per obtenir qualsevol de les dues habilitacions és gratuït.</w:t>
      </w:r>
    </w:p>
    <w:p w14:paraId="391738B6" w14:textId="77777777" w:rsidR="00823105" w:rsidRPr="00823105" w:rsidRDefault="00823105" w:rsidP="00823105"/>
    <w:p w14:paraId="67D152CB" w14:textId="5AF7A6B0" w:rsidR="00823105" w:rsidRDefault="00823105" w:rsidP="00823105">
      <w:pPr>
        <w:pStyle w:val="Ttulo1"/>
        <w:rPr>
          <w:sz w:val="36"/>
        </w:rPr>
      </w:pPr>
      <w:r>
        <w:rPr>
          <w:sz w:val="36"/>
        </w:rPr>
        <w:t>Els professionals que tenen alguns títols o certificats qe s´indiquen a l´annex de l´Ordre vàlids només a Catalunya I amb experiència laboral abans del 31 de desembre de 2017 també poden demanar l´habilitació excepcional?</w:t>
      </w:r>
    </w:p>
    <w:p w14:paraId="72D7A8D1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val="ca-ES" w:eastAsia="ca-ES"/>
        </w:rPr>
        <w:t>Sí,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 encara que per treballar a Catalunya no sigui necessari, es recomana que la sol·licitin, ja que l’habilitació excepcional és vàlida per poder treballar a tot l’Estat espanyol.</w:t>
      </w:r>
    </w:p>
    <w:p w14:paraId="5674454C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br/>
        <w:t>A) Persones que disposin d’algun dels títols establerts de l’annex de l’Ordre i puguin acreditar 2 anys d’experiència abans del 31 de desembre de 2017 en l’ocupació per la qual sol·liciten l’habilitació excepcional:</w:t>
      </w:r>
    </w:p>
    <w:p w14:paraId="459359B0" w14:textId="77777777" w:rsidR="00823105" w:rsidRPr="00823105" w:rsidRDefault="00823105" w:rsidP="00823105">
      <w:pPr>
        <w:numPr>
          <w:ilvl w:val="0"/>
          <w:numId w:val="30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Treballadors assalariats:</w:t>
      </w:r>
    </w:p>
    <w:p w14:paraId="40E4900D" w14:textId="77777777" w:rsidR="00823105" w:rsidRPr="00823105" w:rsidRDefault="00823105" w:rsidP="00823105">
      <w:pPr>
        <w:numPr>
          <w:ilvl w:val="1"/>
          <w:numId w:val="30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Còpia del NIE vigent.</w:t>
      </w:r>
    </w:p>
    <w:p w14:paraId="1B7717C5" w14:textId="77777777" w:rsidR="00823105" w:rsidRPr="00823105" w:rsidRDefault="00823105" w:rsidP="00823105">
      <w:pPr>
        <w:numPr>
          <w:ilvl w:val="1"/>
          <w:numId w:val="30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Certificat de la Tresoreria General de la Seguretat Social, en què constin l’empresa, el grup professional i el període de contractació.</w:t>
      </w:r>
    </w:p>
    <w:p w14:paraId="42D79A43" w14:textId="77777777" w:rsidR="00823105" w:rsidRPr="00823105" w:rsidRDefault="00823105" w:rsidP="00823105">
      <w:pPr>
        <w:numPr>
          <w:ilvl w:val="1"/>
          <w:numId w:val="30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Contracte de treball o certificat de l’empresa, en què constin la durada dels períodes de prestació, l’activitat desenvolupada i les dates.</w:t>
      </w:r>
    </w:p>
    <w:p w14:paraId="6445D0EF" w14:textId="77777777" w:rsidR="00823105" w:rsidRPr="00823105" w:rsidRDefault="00823105" w:rsidP="00823105">
      <w:pPr>
        <w:numPr>
          <w:ilvl w:val="1"/>
          <w:numId w:val="30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Títol de cicle formatiu de grau mitjà o superior de formació professional o títol universitari de diplomatura, llicenciatura o grau.</w:t>
      </w:r>
    </w:p>
    <w:p w14:paraId="656D3D6F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lastRenderedPageBreak/>
        <w:t> </w:t>
      </w:r>
    </w:p>
    <w:p w14:paraId="2ADAB8A5" w14:textId="77777777" w:rsidR="00823105" w:rsidRPr="00823105" w:rsidRDefault="00823105" w:rsidP="00823105">
      <w:pPr>
        <w:numPr>
          <w:ilvl w:val="0"/>
          <w:numId w:val="31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Treballadors autònoms:</w:t>
      </w: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br/>
      </w:r>
    </w:p>
    <w:p w14:paraId="23EA6C4F" w14:textId="77777777" w:rsidR="00823105" w:rsidRPr="00823105" w:rsidRDefault="00823105" w:rsidP="00823105">
      <w:pPr>
        <w:numPr>
          <w:ilvl w:val="1"/>
          <w:numId w:val="31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Còpia del NIE vigent.</w:t>
      </w:r>
    </w:p>
    <w:p w14:paraId="7349C86C" w14:textId="77777777" w:rsidR="00823105" w:rsidRPr="00823105" w:rsidRDefault="00823105" w:rsidP="00823105">
      <w:pPr>
        <w:numPr>
          <w:ilvl w:val="1"/>
          <w:numId w:val="31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Certificat de la Tresoreria General de la Seguretat Social dels períodes d’alta a la Seguretat Social en el règim especial corresponent.</w:t>
      </w:r>
    </w:p>
    <w:p w14:paraId="709ABA23" w14:textId="77777777" w:rsidR="00823105" w:rsidRPr="00823105" w:rsidRDefault="00823105" w:rsidP="00823105">
      <w:pPr>
        <w:numPr>
          <w:ilvl w:val="1"/>
          <w:numId w:val="31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Declaració responsable de la descripció de l’activitat desenvolupada relacionada amb l’ocupació que es vol habilitar i l’interval de temps durant el qual s’ha desenvolupat d’acord amb les dades que indica el certificat de la Tresoreria General de la Seguretat Social.</w:t>
      </w:r>
    </w:p>
    <w:p w14:paraId="7AE3C7EC" w14:textId="77777777" w:rsidR="00823105" w:rsidRPr="00823105" w:rsidRDefault="00823105" w:rsidP="00823105">
      <w:pPr>
        <w:numPr>
          <w:ilvl w:val="1"/>
          <w:numId w:val="31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Títol de cicle formatiu de grau mitjà o superior de formació professional o títol universitari de diplomatura, llicenciatura o grau.</w:t>
      </w:r>
    </w:p>
    <w:p w14:paraId="0F79A8A4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 </w:t>
      </w:r>
    </w:p>
    <w:p w14:paraId="49475174" w14:textId="77777777" w:rsidR="00823105" w:rsidRPr="00823105" w:rsidRDefault="00823105" w:rsidP="00823105">
      <w:pPr>
        <w:shd w:val="clear" w:color="auto" w:fill="FFFFFF"/>
        <w:spacing w:after="15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B) Persones que disposin d’algun dels certificats de reconeixement de l’experiència laboral de l’annex d’aquesta Ordre abans del 31 de desembre de 2017:</w:t>
      </w:r>
    </w:p>
    <w:p w14:paraId="500C999E" w14:textId="77777777" w:rsidR="00823105" w:rsidRPr="00823105" w:rsidRDefault="00823105" w:rsidP="00823105">
      <w:pPr>
        <w:numPr>
          <w:ilvl w:val="0"/>
          <w:numId w:val="32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Còpia del NIE vigent.</w:t>
      </w:r>
    </w:p>
    <w:p w14:paraId="0E6E315F" w14:textId="77777777" w:rsidR="00823105" w:rsidRPr="00823105" w:rsidRDefault="00823105" w:rsidP="00823105">
      <w:pPr>
        <w:numPr>
          <w:ilvl w:val="0"/>
          <w:numId w:val="32"/>
        </w:numPr>
        <w:shd w:val="clear" w:color="auto" w:fill="FFFFFF"/>
        <w:spacing w:before="100" w:beforeAutospacing="1" w:after="90"/>
        <w:ind w:left="0"/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</w:pPr>
      <w:r w:rsidRPr="00823105">
        <w:rPr>
          <w:rFonts w:ascii="Helvetica" w:eastAsia="Times New Roman" w:hAnsi="Helvetica" w:cs="Times New Roman"/>
          <w:color w:val="666666"/>
          <w:sz w:val="21"/>
          <w:szCs w:val="21"/>
          <w:lang w:val="ca-ES" w:eastAsia="ca-ES"/>
        </w:rPr>
        <w:t>Certificat de reconeixement de l’experiència laboral en què constin les unitats de competència reconegudes o els crèdits validats o els mòduls professionals corresponents a l’ocupació per la qual sol·liciten l’habilitació excepcional.</w:t>
      </w:r>
    </w:p>
    <w:p w14:paraId="69C29350" w14:textId="324CC958" w:rsidR="00823105" w:rsidRDefault="00823105" w:rsidP="00823105"/>
    <w:p w14:paraId="46D4F867" w14:textId="43EF7AEA" w:rsidR="00C32C32" w:rsidRPr="00C32C32" w:rsidRDefault="00C32C32" w:rsidP="00823105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2"/>
        </w:rPr>
      </w:pPr>
      <w:r w:rsidRPr="00C32C32">
        <w:rPr>
          <w:rFonts w:asciiTheme="majorHAnsi" w:eastAsiaTheme="majorEastAsia" w:hAnsiTheme="majorHAnsi" w:cstheme="majorBidi"/>
          <w:color w:val="1F4E79" w:themeColor="accent1" w:themeShade="80"/>
          <w:sz w:val="36"/>
          <w:szCs w:val="32"/>
        </w:rPr>
        <w:t>Puc demanar més d´una habilitació, sigui excepcional o provisional?</w:t>
      </w:r>
    </w:p>
    <w:p w14:paraId="3612FA09" w14:textId="2734DC98" w:rsidR="00A73AB5" w:rsidRDefault="00C32C32" w:rsidP="00823105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Style w:val="Textoennegrita"/>
          <w:color w:val="666666"/>
          <w:sz w:val="21"/>
          <w:szCs w:val="21"/>
          <w:shd w:val="clear" w:color="auto" w:fill="FFFFFF"/>
        </w:rPr>
        <w:t>Sí</w:t>
      </w: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>, s’ha de fer una sol·licitud per a cada ocupació. L’habilitació serà excepcional o provisional segons el temps de treball o hores de formació en cada una de les ocupacions.</w:t>
      </w:r>
    </w:p>
    <w:p w14:paraId="31FF7622" w14:textId="77777777" w:rsidR="00C32C32" w:rsidRPr="00CC7023" w:rsidRDefault="00C32C32" w:rsidP="00823105">
      <w:pPr>
        <w:rPr>
          <w:sz w:val="24"/>
        </w:rPr>
      </w:pPr>
      <w:bookmarkStart w:id="0" w:name="_GoBack"/>
      <w:bookmarkEnd w:id="0"/>
    </w:p>
    <w:sectPr w:rsidR="00C32C32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45FFA" w14:textId="77777777" w:rsidR="00734B12" w:rsidRDefault="00734B12" w:rsidP="00053E95">
      <w:r>
        <w:separator/>
      </w:r>
    </w:p>
  </w:endnote>
  <w:endnote w:type="continuationSeparator" w:id="0">
    <w:p w14:paraId="796C0D4D" w14:textId="77777777" w:rsidR="00734B12" w:rsidRDefault="00734B12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A42F3" w14:textId="77777777" w:rsidR="00734B12" w:rsidRDefault="00734B12" w:rsidP="00053E95">
      <w:r>
        <w:separator/>
      </w:r>
    </w:p>
  </w:footnote>
  <w:footnote w:type="continuationSeparator" w:id="0">
    <w:p w14:paraId="0120D685" w14:textId="77777777" w:rsidR="00734B12" w:rsidRDefault="00734B12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046CC9"/>
    <w:multiLevelType w:val="multilevel"/>
    <w:tmpl w:val="46CA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E371E3"/>
    <w:multiLevelType w:val="multilevel"/>
    <w:tmpl w:val="A296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FA3DE7"/>
    <w:multiLevelType w:val="multilevel"/>
    <w:tmpl w:val="FFD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10E13"/>
    <w:multiLevelType w:val="multilevel"/>
    <w:tmpl w:val="45A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B71629A"/>
    <w:multiLevelType w:val="multilevel"/>
    <w:tmpl w:val="0A3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0005E"/>
    <w:multiLevelType w:val="multilevel"/>
    <w:tmpl w:val="9F3AFB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78B80906"/>
    <w:multiLevelType w:val="multilevel"/>
    <w:tmpl w:val="9A0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902302"/>
    <w:multiLevelType w:val="multilevel"/>
    <w:tmpl w:val="99A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C16FFB"/>
    <w:multiLevelType w:val="multilevel"/>
    <w:tmpl w:val="A0C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26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1"/>
  </w:num>
  <w:num w:numId="22">
    <w:abstractNumId w:val="12"/>
  </w:num>
  <w:num w:numId="23">
    <w:abstractNumId w:val="29"/>
  </w:num>
  <w:num w:numId="24">
    <w:abstractNumId w:val="27"/>
  </w:num>
  <w:num w:numId="25">
    <w:abstractNumId w:val="19"/>
  </w:num>
  <w:num w:numId="26">
    <w:abstractNumId w:val="30"/>
  </w:num>
  <w:num w:numId="27">
    <w:abstractNumId w:val="23"/>
  </w:num>
  <w:num w:numId="28">
    <w:abstractNumId w:val="13"/>
  </w:num>
  <w:num w:numId="29">
    <w:abstractNumId w:val="31"/>
  </w:num>
  <w:num w:numId="30">
    <w:abstractNumId w:val="16"/>
  </w:num>
  <w:num w:numId="31">
    <w:abstractNumId w:val="2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I1MTE0MzczNjJR0lEKTi0uzszPAykwrAUAG6AXsCwAAAA="/>
  </w:docVars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34B12"/>
    <w:rsid w:val="007534C7"/>
    <w:rsid w:val="007B25F1"/>
    <w:rsid w:val="00823105"/>
    <w:rsid w:val="0083569A"/>
    <w:rsid w:val="009E770A"/>
    <w:rsid w:val="00A72174"/>
    <w:rsid w:val="00A73AB5"/>
    <w:rsid w:val="00A9204E"/>
    <w:rsid w:val="00C32C32"/>
    <w:rsid w:val="00CC7023"/>
    <w:rsid w:val="00CF3072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45252"/>
    <w:rPr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52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45252"/>
    <w:rPr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252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525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525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4525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25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25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2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25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525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525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525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5252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5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25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525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5252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45252"/>
    <w:rPr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semiHidden/>
    <w:unhideWhenUsed/>
    <w:rsid w:val="006D3D74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D74"/>
  </w:style>
  <w:style w:type="paragraph" w:styleId="Piedepgina">
    <w:name w:val="footer"/>
    <w:basedOn w:val="Normal"/>
    <w:link w:val="PiedepginaCar"/>
    <w:uiPriority w:val="99"/>
    <w:semiHidden/>
    <w:unhideWhenUsed/>
    <w:rsid w:val="006D3D74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D74"/>
  </w:style>
  <w:style w:type="paragraph" w:styleId="TD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25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1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analempresa.gencat.cat/" TargetMode="External"/><Relationship Id="rId18" Type="http://schemas.openxmlformats.org/officeDocument/2006/relationships/hyperlink" Target="https://goo.gl/oqyzC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canalempresa.gencat.cat/ca/integraciodepartamentaltramit/tramit/PerTemes/21735_Habilitacio-excepcional-i-habilitacio-provisional-del-personal-auxiliar-datencio-a-persones-en-situacio-de-dependencia?category" TargetMode="External"/><Relationship Id="rId17" Type="http://schemas.openxmlformats.org/officeDocument/2006/relationships/hyperlink" Target="https://goo.gl/oqyzC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analempresa.gencat.cat/ca/tramits-i-formularis/serveis-de-tramitacio/xarxa-oficines-oge/" TargetMode="External"/><Relationship Id="rId20" Type="http://schemas.openxmlformats.org/officeDocument/2006/relationships/hyperlink" Target="https://goo.gl/oqyzC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.gencat.cat/ca/tramits/tramits-temes/21735_Habilitacio-excepcional-i-habilitacio-provisional-del-personal-auxiliar-datencio-a-persones-en-situacio-de-dependencia?category=761239d4-a82c-11e3-a972-000c29052e2c" TargetMode="External"/><Relationship Id="rId5" Type="http://schemas.openxmlformats.org/officeDocument/2006/relationships/styles" Target="styles.xml"/><Relationship Id="rId15" Type="http://schemas.openxmlformats.org/officeDocument/2006/relationships/hyperlink" Target="http://canalempresa.gencat.cat/xarxa-oge" TargetMode="External"/><Relationship Id="rId10" Type="http://schemas.openxmlformats.org/officeDocument/2006/relationships/hyperlink" Target="http://canalempresa.gencat.cat/xarxa-oge" TargetMode="External"/><Relationship Id="rId19" Type="http://schemas.openxmlformats.org/officeDocument/2006/relationships/hyperlink" Target="https://goo.gl/oqyzC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tramits.gencat.cat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</TotalTime>
  <Pages>5</Pages>
  <Words>1792</Words>
  <Characters>10221</Characters>
  <Application>Microsoft Office Word</Application>
  <DocSecurity>0</DocSecurity>
  <Lines>85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LUIS FELIPE DE MIGUEL BALMES</cp:lastModifiedBy>
  <cp:revision>3</cp:revision>
  <dcterms:created xsi:type="dcterms:W3CDTF">2021-10-14T08:19:00Z</dcterms:created>
  <dcterms:modified xsi:type="dcterms:W3CDTF">2021-10-14T08:36:00Z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